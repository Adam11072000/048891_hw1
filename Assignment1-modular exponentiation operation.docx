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CAC1A" w14:textId="77777777" w:rsidR="00673A20" w:rsidRDefault="00C12A37" w:rsidP="00673A2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048891 - Hardware Systems</w:t>
      </w:r>
      <w:r w:rsidR="00673A20" w:rsidRPr="00673A20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Security</w:t>
      </w:r>
      <w:r w:rsidR="00673A20" w:rsidRPr="00673A20">
        <w:rPr>
          <w:b/>
          <w:sz w:val="44"/>
          <w:szCs w:val="44"/>
        </w:rPr>
        <w:t>:</w:t>
      </w:r>
      <w:r>
        <w:rPr>
          <w:b/>
          <w:sz w:val="44"/>
          <w:szCs w:val="44"/>
        </w:rPr>
        <w:br/>
        <w:t>From theory to practice</w:t>
      </w:r>
    </w:p>
    <w:p w14:paraId="28532329" w14:textId="77777777" w:rsidR="00673A20" w:rsidRPr="00673A20" w:rsidRDefault="00673A20" w:rsidP="00673A2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</w:t>
      </w:r>
      <w:r w:rsidR="005A1C47">
        <w:rPr>
          <w:b/>
          <w:sz w:val="44"/>
          <w:szCs w:val="44"/>
        </w:rPr>
        <w:t xml:space="preserve"> 1</w:t>
      </w:r>
    </w:p>
    <w:p w14:paraId="18789AD6" w14:textId="77777777" w:rsidR="00673A20" w:rsidRDefault="001120E8">
      <w:r>
        <w:t xml:space="preserve">In this assignment, you will implement the modular </w:t>
      </w:r>
      <w:r w:rsidR="00E4471A">
        <w:t>exponentiation</w:t>
      </w:r>
      <w:r>
        <w:t xml:space="preserve"> operation</w:t>
      </w:r>
      <w:r w:rsidR="00F44A89">
        <w:t xml:space="preserve">, </w:t>
      </w:r>
      <w:r>
        <w:t xml:space="preserve">explore its susceptibility to attacks and </w:t>
      </w:r>
      <w:r w:rsidR="00F44A89">
        <w:t xml:space="preserve">evaluate the </w:t>
      </w:r>
      <w:r>
        <w:t>protection measures.</w:t>
      </w:r>
    </w:p>
    <w:p w14:paraId="65D8CD65" w14:textId="5CB526CE" w:rsidR="005A1C47" w:rsidRPr="005A1C47" w:rsidRDefault="007B4BB4" w:rsidP="00210653">
      <w:r w:rsidRPr="00210653">
        <w:rPr>
          <w:color w:val="000000"/>
          <w:sz w:val="24"/>
          <w:szCs w:val="24"/>
        </w:rPr>
        <w:t xml:space="preserve">Using a programming language of your choice (C, Python, Java, </w:t>
      </w:r>
      <w:proofErr w:type="spellStart"/>
      <w:r w:rsidRPr="00210653">
        <w:rPr>
          <w:color w:val="000000"/>
          <w:sz w:val="24"/>
          <w:szCs w:val="24"/>
        </w:rPr>
        <w:t>Matlab</w:t>
      </w:r>
      <w:proofErr w:type="spellEnd"/>
      <w:r w:rsidRPr="00210653">
        <w:rPr>
          <w:color w:val="000000"/>
          <w:sz w:val="24"/>
          <w:szCs w:val="24"/>
        </w:rPr>
        <w:t>, Excel, etc.), implement a function that performs modu</w:t>
      </w:r>
      <w:bookmarkStart w:id="0" w:name="_GoBack"/>
      <w:bookmarkEnd w:id="0"/>
      <w:r w:rsidRPr="00210653">
        <w:rPr>
          <w:color w:val="000000"/>
          <w:sz w:val="24"/>
          <w:szCs w:val="24"/>
        </w:rPr>
        <w:t xml:space="preserve">lar exponentiation of two numbers </w:t>
      </w:r>
      <w:r w:rsidR="005A1C47" w:rsidRPr="00210653">
        <w:rPr>
          <w:color w:val="000000"/>
          <w:sz w:val="24"/>
          <w:szCs w:val="24"/>
        </w:rPr>
        <w:t xml:space="preserve">of a given size </w:t>
      </w:r>
      <w:r w:rsidR="000F567D">
        <w:rPr>
          <w:i/>
          <w:iCs/>
          <w:color w:val="000000"/>
          <w:sz w:val="24"/>
          <w:szCs w:val="24"/>
        </w:rPr>
        <w:t>s</w:t>
      </w:r>
      <w:r w:rsidR="005A1C47" w:rsidRPr="00210653">
        <w:rPr>
          <w:color w:val="000000"/>
          <w:sz w:val="24"/>
          <w:szCs w:val="24"/>
        </w:rPr>
        <w:t xml:space="preserve"> in bits. The numbers can be represented for example as arrays of characters.</w:t>
      </w:r>
      <w:r w:rsidR="00F44A89">
        <w:rPr>
          <w:color w:val="000000"/>
          <w:sz w:val="24"/>
          <w:szCs w:val="24"/>
        </w:rPr>
        <w:t xml:space="preserve"> It is also </w:t>
      </w:r>
      <w:r w:rsidR="008A36C6">
        <w:rPr>
          <w:color w:val="000000"/>
          <w:sz w:val="24"/>
          <w:szCs w:val="24"/>
        </w:rPr>
        <w:t>fine</w:t>
      </w:r>
      <w:r w:rsidR="00F44A89">
        <w:rPr>
          <w:color w:val="000000"/>
          <w:sz w:val="24"/>
          <w:szCs w:val="24"/>
        </w:rPr>
        <w:t xml:space="preserve"> to use existing </w:t>
      </w:r>
      <w:proofErr w:type="spellStart"/>
      <w:r w:rsidR="00F44A89">
        <w:rPr>
          <w:color w:val="000000"/>
          <w:sz w:val="24"/>
          <w:szCs w:val="24"/>
        </w:rPr>
        <w:t>Bignum</w:t>
      </w:r>
      <w:proofErr w:type="spellEnd"/>
      <w:r w:rsidR="00F44A89">
        <w:rPr>
          <w:color w:val="000000"/>
          <w:sz w:val="24"/>
          <w:szCs w:val="24"/>
        </w:rPr>
        <w:t xml:space="preserve"> or other libraries. However, keep in mind that you will need to make modifications to the library as part of the drill. You may need to use a speed-up technique, such as the Montgomery reduction.</w:t>
      </w:r>
    </w:p>
    <w:p w14:paraId="494C8ABC" w14:textId="7CAD7740" w:rsidR="005A1C47" w:rsidRDefault="005A1C47" w:rsidP="00210653">
      <w:pPr>
        <w:pStyle w:val="ListParagraph"/>
        <w:numPr>
          <w:ilvl w:val="0"/>
          <w:numId w:val="2"/>
        </w:numPr>
      </w:pPr>
      <w:r>
        <w:t xml:space="preserve">First use the basic </w:t>
      </w:r>
      <w:r w:rsidR="00963800">
        <w:t>left-to-right</w:t>
      </w:r>
      <w:r>
        <w:t xml:space="preserve"> square-and-multiply algorithm. Measure the execution time as a function of </w:t>
      </w:r>
      <w:r w:rsidR="00963800">
        <w:rPr>
          <w:i/>
          <w:iCs/>
        </w:rPr>
        <w:t>s</w:t>
      </w:r>
      <w:r>
        <w:t>.</w:t>
      </w:r>
    </w:p>
    <w:p w14:paraId="18732F7B" w14:textId="4AC7EAE8" w:rsidR="005A1C47" w:rsidRDefault="005A1C47" w:rsidP="00210653">
      <w:pPr>
        <w:pStyle w:val="ListParagraph"/>
        <w:numPr>
          <w:ilvl w:val="0"/>
          <w:numId w:val="2"/>
        </w:numPr>
      </w:pPr>
      <w:r>
        <w:t xml:space="preserve">For </w:t>
      </w:r>
      <w:r w:rsidR="000F567D">
        <w:rPr>
          <w:i/>
          <w:iCs/>
        </w:rPr>
        <w:t>s</w:t>
      </w:r>
      <w:r>
        <w:t xml:space="preserve"> = </w:t>
      </w:r>
      <w:r w:rsidR="000F567D">
        <w:t>4096</w:t>
      </w:r>
      <w:r>
        <w:t xml:space="preserve">, check the dependency </w:t>
      </w:r>
      <w:r w:rsidR="007C12D3">
        <w:t>of the execution time on the Hamming weight of the exponent. What do you observe?</w:t>
      </w:r>
      <w:r w:rsidR="000F567D">
        <w:t xml:space="preserve"> What can you conclude from the observation?</w:t>
      </w:r>
    </w:p>
    <w:p w14:paraId="15F14BB7" w14:textId="77777777" w:rsidR="007C12D3" w:rsidRDefault="007C12D3" w:rsidP="00210653">
      <w:pPr>
        <w:pStyle w:val="ListParagraph"/>
        <w:numPr>
          <w:ilvl w:val="0"/>
          <w:numId w:val="2"/>
        </w:numPr>
      </w:pPr>
      <w:r>
        <w:t xml:space="preserve">Now let’s assign </w:t>
      </w:r>
      <w:r w:rsidR="00F44A89">
        <w:t xml:space="preserve">different </w:t>
      </w:r>
      <w:r>
        <w:t>weights to the square and the multiply operation</w:t>
      </w:r>
      <w:r w:rsidR="00F44A89">
        <w:t>s</w:t>
      </w:r>
      <w:r>
        <w:t xml:space="preserve">. Each time the operation is called, its weight is appended to an array of weights. Examine the resulting trace of weights. What information can be </w:t>
      </w:r>
      <w:r w:rsidR="00210653">
        <w:t>obtained</w:t>
      </w:r>
      <w:r>
        <w:t xml:space="preserve"> from </w:t>
      </w:r>
      <w:r w:rsidR="00210653">
        <w:t>the trace</w:t>
      </w:r>
      <w:r>
        <w:t>?</w:t>
      </w:r>
    </w:p>
    <w:p w14:paraId="64F270A3" w14:textId="77777777" w:rsidR="007C12D3" w:rsidRDefault="007C12D3" w:rsidP="00210653">
      <w:pPr>
        <w:pStyle w:val="ListParagraph"/>
        <w:numPr>
          <w:ilvl w:val="0"/>
          <w:numId w:val="2"/>
        </w:numPr>
      </w:pPr>
      <w:r>
        <w:t>Now, add a dummy multiply operation as was shown in the class. Repeat items (</w:t>
      </w:r>
      <w:r w:rsidR="00210653">
        <w:t>2</w:t>
      </w:r>
      <w:r>
        <w:t>) and (</w:t>
      </w:r>
      <w:r w:rsidR="00210653">
        <w:t>3</w:t>
      </w:r>
      <w:r>
        <w:t>).</w:t>
      </w:r>
    </w:p>
    <w:p w14:paraId="43D81028" w14:textId="2983FD33" w:rsidR="007C12D3" w:rsidRDefault="007C12D3" w:rsidP="00210653">
      <w:pPr>
        <w:pStyle w:val="ListParagraph"/>
        <w:numPr>
          <w:ilvl w:val="0"/>
          <w:numId w:val="2"/>
        </w:numPr>
      </w:pPr>
      <w:r>
        <w:t xml:space="preserve">For </w:t>
      </w:r>
      <w:r w:rsidR="000F567D">
        <w:rPr>
          <w:i/>
          <w:iCs/>
        </w:rPr>
        <w:t>s</w:t>
      </w:r>
      <w:r>
        <w:t xml:space="preserve"> = </w:t>
      </w:r>
      <w:r w:rsidR="000F567D">
        <w:t>4096</w:t>
      </w:r>
      <w:r>
        <w:t>, implement the C-safe error attack that discovers the key at the end. Your code should emulate a real-life attack. Namely, the attacker can only invoke the exponentiation function and observe the output, but she has no access to the input parameters. In addition, the attack</w:t>
      </w:r>
      <w:r w:rsidR="00210653">
        <w:t>er</w:t>
      </w:r>
      <w:r>
        <w:t xml:space="preserve"> can </w:t>
      </w:r>
      <w:r w:rsidR="00CC7576">
        <w:t>corrupt</w:t>
      </w:r>
      <w:r>
        <w:t xml:space="preserve"> specific code sections.</w:t>
      </w:r>
    </w:p>
    <w:p w14:paraId="52F09A6F" w14:textId="77777777" w:rsidR="001210A5" w:rsidRPr="001210A5" w:rsidRDefault="00210653" w:rsidP="001210A5">
      <w:pPr>
        <w:pStyle w:val="ListParagraph"/>
        <w:numPr>
          <w:ilvl w:val="0"/>
          <w:numId w:val="2"/>
        </w:numPr>
      </w:pPr>
      <w:r>
        <w:t>Now, implement the Montgomery power ladder. Repeat items (2), (3) and (5).</w:t>
      </w:r>
    </w:p>
    <w:p w14:paraId="73616E3C" w14:textId="77777777" w:rsidR="001210A5" w:rsidRDefault="001210A5" w:rsidP="001210A5">
      <w:r w:rsidRPr="001210A5">
        <w:rPr>
          <w:b/>
          <w:bCs/>
        </w:rPr>
        <w:t>Example of the modular exponentiation function header in C</w:t>
      </w:r>
      <w:r>
        <w:t>:</w:t>
      </w:r>
    </w:p>
    <w:p w14:paraId="7BCEF2CC" w14:textId="77777777" w:rsidR="001210A5" w:rsidRPr="001210A5" w:rsidRDefault="001210A5" w:rsidP="00121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* </w:t>
      </w:r>
      <w:proofErr w:type="spellStart"/>
      <w:r>
        <w:rPr>
          <w:rFonts w:ascii="Courier New" w:hAnsi="Courier New" w:cs="Courier New"/>
        </w:rPr>
        <w:t>modexp</w:t>
      </w:r>
      <w:proofErr w:type="spellEnd"/>
      <w:r>
        <w:rPr>
          <w:rFonts w:ascii="Courier New" w:hAnsi="Courier New" w:cs="Courier New"/>
        </w:rPr>
        <w:t xml:space="preserve"> (char * base, char * exp, char * N, unsigned </w:t>
      </w:r>
      <w:proofErr w:type="spellStart"/>
      <w:r>
        <w:rPr>
          <w:rFonts w:ascii="Courier New" w:hAnsi="Courier New" w:cs="Courier New"/>
        </w:rPr>
        <w:t>numbits</w:t>
      </w:r>
      <w:proofErr w:type="spellEnd"/>
      <w:r>
        <w:rPr>
          <w:rFonts w:ascii="Courier New" w:hAnsi="Courier New" w:cs="Courier New"/>
        </w:rPr>
        <w:t>);</w:t>
      </w:r>
    </w:p>
    <w:p w14:paraId="4D4577D1" w14:textId="7E29B732" w:rsidR="00F44A89" w:rsidRDefault="00F44A89" w:rsidP="00963800">
      <w:pPr>
        <w:ind w:left="10800" w:hanging="10800"/>
      </w:pPr>
      <w:r w:rsidRPr="001210A5">
        <w:rPr>
          <w:b/>
          <w:bCs/>
        </w:rPr>
        <w:t>Submission deadline</w:t>
      </w:r>
      <w:r>
        <w:t xml:space="preserve">: </w:t>
      </w:r>
      <w:r w:rsidR="001210A5">
        <w:t xml:space="preserve">Dec </w:t>
      </w:r>
      <w:r w:rsidR="007849E1">
        <w:t>15, 2024</w:t>
      </w:r>
    </w:p>
    <w:p w14:paraId="11D09D9F" w14:textId="7C69A82B" w:rsidR="00F067CE" w:rsidRDefault="00F067CE" w:rsidP="00210653">
      <w:pPr>
        <w:rPr>
          <w:b/>
          <w:bCs/>
        </w:rPr>
      </w:pPr>
      <w:r>
        <w:rPr>
          <w:b/>
          <w:bCs/>
        </w:rPr>
        <w:t>Submission in couples.</w:t>
      </w:r>
    </w:p>
    <w:p w14:paraId="7D126291" w14:textId="4CD49122" w:rsidR="00210653" w:rsidRDefault="00210653" w:rsidP="00210653">
      <w:r w:rsidRPr="001210A5">
        <w:rPr>
          <w:b/>
          <w:bCs/>
        </w:rPr>
        <w:t>Submission</w:t>
      </w:r>
      <w:r w:rsidR="00F067CE">
        <w:rPr>
          <w:b/>
          <w:bCs/>
        </w:rPr>
        <w:t xml:space="preserve"> contents</w:t>
      </w:r>
      <w:r>
        <w:t>:</w:t>
      </w:r>
    </w:p>
    <w:p w14:paraId="455C461E" w14:textId="77777777" w:rsidR="00210653" w:rsidRDefault="00210653" w:rsidP="00210653">
      <w:pPr>
        <w:pStyle w:val="ListParagraph"/>
        <w:numPr>
          <w:ilvl w:val="0"/>
          <w:numId w:val="19"/>
        </w:numPr>
      </w:pPr>
      <w:r>
        <w:t>Report</w:t>
      </w:r>
    </w:p>
    <w:p w14:paraId="7FFAC709" w14:textId="77777777" w:rsidR="00210653" w:rsidRDefault="00210653" w:rsidP="00210653">
      <w:pPr>
        <w:pStyle w:val="ListParagraph"/>
        <w:numPr>
          <w:ilvl w:val="0"/>
          <w:numId w:val="19"/>
        </w:numPr>
      </w:pPr>
      <w:r>
        <w:t>Source code as a project or</w:t>
      </w:r>
      <w:r w:rsidR="00F44A89">
        <w:t xml:space="preserve"> accompanied by</w:t>
      </w:r>
      <w:r>
        <w:t xml:space="preserve"> build and run guidelines</w:t>
      </w:r>
    </w:p>
    <w:p w14:paraId="52B291D0" w14:textId="77777777" w:rsidR="00210653" w:rsidRDefault="00210653" w:rsidP="00210653">
      <w:pPr>
        <w:pStyle w:val="ListParagraph"/>
        <w:numPr>
          <w:ilvl w:val="0"/>
          <w:numId w:val="19"/>
        </w:numPr>
      </w:pPr>
      <w:r>
        <w:t>Execution results</w:t>
      </w:r>
    </w:p>
    <w:p w14:paraId="2790C7FC" w14:textId="77777777" w:rsidR="001210A5" w:rsidRDefault="001210A5" w:rsidP="00F44A8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Questions</w:t>
      </w:r>
      <w:r>
        <w:rPr>
          <w:rFonts w:ascii="Courier New" w:hAnsi="Courier New" w:cs="Courier New"/>
        </w:rPr>
        <w:t>:</w:t>
      </w:r>
    </w:p>
    <w:p w14:paraId="6736CB41" w14:textId="2165F46C" w:rsidR="00F44A89" w:rsidRPr="007849E1" w:rsidRDefault="001210A5" w:rsidP="007849E1">
      <w:pPr>
        <w:rPr>
          <w:rFonts w:ascii="Courier New" w:hAnsi="Courier New" w:cs="Courier New"/>
        </w:rPr>
      </w:pPr>
      <w:r w:rsidRPr="0076764A">
        <w:rPr>
          <w:color w:val="000000"/>
          <w:sz w:val="24"/>
          <w:szCs w:val="24"/>
        </w:rPr>
        <w:t>In the class or by email: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leonida</w:t>
      </w:r>
      <w:proofErr w:type="spellEnd"/>
      <w:r>
        <w:rPr>
          <w:rFonts w:ascii="Courier New" w:hAnsi="Courier New" w:cs="Courier New"/>
        </w:rPr>
        <w:t xml:space="preserve"> AT technion.ac.il</w:t>
      </w:r>
    </w:p>
    <w:sectPr w:rsidR="00F44A89" w:rsidRPr="0078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3" w15:restartNumberingAfterBreak="0">
    <w:nsid w:val="00000004"/>
    <w:multiLevelType w:val="singleLevel"/>
    <w:tmpl w:val="00000004"/>
    <w:name w:val="WW8Num1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5" w15:restartNumberingAfterBreak="0">
    <w:nsid w:val="00000006"/>
    <w:multiLevelType w:val="singleLevel"/>
    <w:tmpl w:val="00000006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6" w15:restartNumberingAfterBreak="0">
    <w:nsid w:val="00000007"/>
    <w:multiLevelType w:val="singleLevel"/>
    <w:tmpl w:val="00000007"/>
    <w:name w:val="WW8Num20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7" w15:restartNumberingAfterBreak="0">
    <w:nsid w:val="00000008"/>
    <w:multiLevelType w:val="singleLevel"/>
    <w:tmpl w:val="00000008"/>
    <w:name w:val="WW8Num21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szCs w:val="24"/>
        <w:vertAlign w:val="baseline"/>
      </w:rPr>
    </w:lvl>
  </w:abstractNum>
  <w:abstractNum w:abstractNumId="8" w15:restartNumberingAfterBreak="0">
    <w:nsid w:val="00000009"/>
    <w:multiLevelType w:val="singleLevel"/>
    <w:tmpl w:val="00000009"/>
    <w:name w:val="WW8Num2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9" w15:restartNumberingAfterBreak="0">
    <w:nsid w:val="0000000A"/>
    <w:multiLevelType w:val="singleLevel"/>
    <w:tmpl w:val="0000000A"/>
    <w:name w:val="WW8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10" w15:restartNumberingAfterBreak="0">
    <w:nsid w:val="0000000B"/>
    <w:multiLevelType w:val="singleLevel"/>
    <w:tmpl w:val="0000000B"/>
    <w:name w:val="WW8Num25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11" w15:restartNumberingAfterBreak="0">
    <w:nsid w:val="0000000C"/>
    <w:multiLevelType w:val="singleLevel"/>
    <w:tmpl w:val="0000000C"/>
    <w:name w:val="WW8Num2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12" w15:restartNumberingAfterBreak="0">
    <w:nsid w:val="0000000D"/>
    <w:multiLevelType w:val="singleLevel"/>
    <w:tmpl w:val="0000000D"/>
    <w:name w:val="WW8Num30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13" w15:restartNumberingAfterBreak="0">
    <w:nsid w:val="0000000E"/>
    <w:multiLevelType w:val="singleLevel"/>
    <w:tmpl w:val="0000000E"/>
    <w:name w:val="WW8Num3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14" w15:restartNumberingAfterBreak="0">
    <w:nsid w:val="0000000F"/>
    <w:multiLevelType w:val="singleLevel"/>
    <w:tmpl w:val="0000000F"/>
    <w:name w:val="WW8Num40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</w:abstractNum>
  <w:abstractNum w:abstractNumId="15" w15:restartNumberingAfterBreak="0">
    <w:nsid w:val="10AD5DCD"/>
    <w:multiLevelType w:val="hybridMultilevel"/>
    <w:tmpl w:val="5A4C96B2"/>
    <w:lvl w:ilvl="0" w:tplc="2A2C2792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B49A3"/>
    <w:multiLevelType w:val="hybridMultilevel"/>
    <w:tmpl w:val="562EBD30"/>
    <w:lvl w:ilvl="0" w:tplc="6AAE24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32006"/>
    <w:multiLevelType w:val="hybridMultilevel"/>
    <w:tmpl w:val="CCCA0F5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B535FF"/>
    <w:multiLevelType w:val="hybridMultilevel"/>
    <w:tmpl w:val="6E4E18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</w:num>
  <w:num w:numId="2">
    <w:abstractNumId w:val="16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DA"/>
    <w:rsid w:val="000769B0"/>
    <w:rsid w:val="000F567D"/>
    <w:rsid w:val="001120E8"/>
    <w:rsid w:val="001210A5"/>
    <w:rsid w:val="00210653"/>
    <w:rsid w:val="005A1C47"/>
    <w:rsid w:val="00642232"/>
    <w:rsid w:val="00673A20"/>
    <w:rsid w:val="00685267"/>
    <w:rsid w:val="0076764A"/>
    <w:rsid w:val="00782CF4"/>
    <w:rsid w:val="007849E1"/>
    <w:rsid w:val="007B4BB4"/>
    <w:rsid w:val="007C12D3"/>
    <w:rsid w:val="007F47B2"/>
    <w:rsid w:val="008A36C6"/>
    <w:rsid w:val="00963800"/>
    <w:rsid w:val="00AD0174"/>
    <w:rsid w:val="00B26D64"/>
    <w:rsid w:val="00C0363A"/>
    <w:rsid w:val="00C12A37"/>
    <w:rsid w:val="00C55CDA"/>
    <w:rsid w:val="00CC7576"/>
    <w:rsid w:val="00E4471A"/>
    <w:rsid w:val="00EE36C9"/>
    <w:rsid w:val="00F067CE"/>
    <w:rsid w:val="00F4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3551"/>
  <w15:docId w15:val="{252FED1B-E217-41A2-B4DB-24EACC7D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55CDA"/>
    <w:pPr>
      <w:widowControl w:val="0"/>
      <w:suppressAutoHyphens/>
      <w:adjustRightInd w:val="0"/>
      <w:spacing w:after="160" w:line="254" w:lineRule="auto"/>
      <w:ind w:left="720"/>
      <w:contextualSpacing/>
      <w:jc w:val="both"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948891: Assignment 1</vt:lpstr>
    </vt:vector>
  </TitlesOfParts>
  <Company>Toshiba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948891: Assignment 1</dc:title>
  <dc:creator>Leonid Azriel</dc:creator>
  <cp:lastModifiedBy>Leonid Azriel</cp:lastModifiedBy>
  <cp:revision>2</cp:revision>
  <cp:lastPrinted>2022-11-16T21:14:00Z</cp:lastPrinted>
  <dcterms:created xsi:type="dcterms:W3CDTF">2024-11-25T08:08:00Z</dcterms:created>
  <dcterms:modified xsi:type="dcterms:W3CDTF">2024-11-25T08:08:00Z</dcterms:modified>
</cp:coreProperties>
</file>